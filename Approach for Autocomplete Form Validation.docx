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DA5914" w:rsidP="004E1AED">
      <w:pPr>
        <w:pStyle w:val="Title"/>
      </w:pPr>
      <w:r>
        <w:t>Autocomplete for form validation</w:t>
      </w:r>
    </w:p>
    <w:p w:rsidR="00194DF6" w:rsidRDefault="00547434">
      <w:pPr>
        <w:pStyle w:val="Heading1"/>
      </w:pPr>
      <w:r>
        <w:t xml:space="preserve">Trie Based approach </w:t>
      </w:r>
    </w:p>
    <w:p w:rsidR="004E1AED" w:rsidRDefault="004E1AED" w:rsidP="00547434"/>
    <w:p w:rsidR="007F3118" w:rsidRPr="00B97E53" w:rsidRDefault="007F3118" w:rsidP="00547434">
      <w:pPr>
        <w:rPr>
          <w:b/>
          <w:sz w:val="40"/>
          <w:szCs w:val="40"/>
        </w:rPr>
      </w:pPr>
      <w:r w:rsidRPr="00B97E53">
        <w:rPr>
          <w:b/>
          <w:sz w:val="40"/>
          <w:szCs w:val="40"/>
        </w:rPr>
        <w:t>Why Trie?</w:t>
      </w:r>
    </w:p>
    <w:p w:rsidR="00B97E53" w:rsidRDefault="00B97E53" w:rsidP="00547434">
      <w:pPr>
        <w:rPr>
          <w:rFonts w:cs="Helvetica"/>
          <w:color w:val="000000"/>
          <w:sz w:val="32"/>
          <w:szCs w:val="32"/>
          <w:shd w:val="clear" w:color="auto" w:fill="FFFFFF"/>
        </w:rPr>
      </w:pPr>
      <w:r w:rsidRPr="00B97E53">
        <w:rPr>
          <w:sz w:val="32"/>
          <w:szCs w:val="32"/>
        </w:rPr>
        <w:t xml:space="preserve">It is an </w:t>
      </w:r>
      <w:r w:rsidRPr="00B97E53">
        <w:rPr>
          <w:rFonts w:cs="Helvetica"/>
          <w:color w:val="000000"/>
          <w:sz w:val="32"/>
          <w:szCs w:val="32"/>
          <w:shd w:val="clear" w:color="auto" w:fill="FFFFFF"/>
        </w:rPr>
        <w:t>efficient information re</w:t>
      </w:r>
      <w:r w:rsidRPr="00B97E53">
        <w:rPr>
          <w:rStyle w:val="Emphasis"/>
          <w:rFonts w:cs="Helvetica"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trie</w:t>
      </w:r>
      <w:r w:rsidRPr="00B97E53">
        <w:rPr>
          <w:rFonts w:cs="Helvetica"/>
          <w:color w:val="000000"/>
          <w:sz w:val="32"/>
          <w:szCs w:val="32"/>
          <w:shd w:val="clear" w:color="auto" w:fill="FFFFFF"/>
        </w:rPr>
        <w:t xml:space="preserve">val data structure. </w:t>
      </w:r>
    </w:p>
    <w:p w:rsidR="00B97E53" w:rsidRDefault="00B97E53" w:rsidP="00547434">
      <w:pPr>
        <w:rPr>
          <w:rFonts w:cs="Helvetica"/>
          <w:color w:val="000000"/>
          <w:sz w:val="32"/>
          <w:szCs w:val="32"/>
          <w:shd w:val="clear" w:color="auto" w:fill="FFFFFF"/>
        </w:rPr>
      </w:pPr>
      <w:r w:rsidRPr="00B97E53">
        <w:rPr>
          <w:rFonts w:cs="Helvetica"/>
          <w:color w:val="000000"/>
          <w:sz w:val="32"/>
          <w:szCs w:val="32"/>
          <w:shd w:val="clear" w:color="auto" w:fill="FFFFFF"/>
        </w:rPr>
        <w:t>Using trie, search complexities can be brought to optimal limit (key length).</w:t>
      </w:r>
      <w:r w:rsidRPr="00B97E53">
        <w:rPr>
          <w:rStyle w:val="apple-converted-space"/>
          <w:rFonts w:cs="Helvetica"/>
          <w:color w:val="000000"/>
          <w:sz w:val="32"/>
          <w:szCs w:val="32"/>
          <w:shd w:val="clear" w:color="auto" w:fill="FFFFFF"/>
        </w:rPr>
        <w:t> </w:t>
      </w:r>
      <w:r w:rsidRPr="00B97E53">
        <w:rPr>
          <w:rFonts w:cs="Helvetica"/>
          <w:color w:val="000000"/>
          <w:sz w:val="32"/>
          <w:szCs w:val="32"/>
          <w:shd w:val="clear" w:color="auto" w:fill="FFFFFF"/>
        </w:rPr>
        <w:t>If we store keys in binary search tree, a well balanced BST will need time proportional to</w:t>
      </w:r>
      <w:r w:rsidRPr="00B97E53">
        <w:rPr>
          <w:rStyle w:val="apple-converted-space"/>
          <w:rFonts w:cs="Helvetica"/>
          <w:color w:val="000000"/>
          <w:sz w:val="32"/>
          <w:szCs w:val="32"/>
          <w:shd w:val="clear" w:color="auto" w:fill="FFFFFF"/>
        </w:rPr>
        <w:t> </w:t>
      </w:r>
      <w:r w:rsidRPr="00B97E53">
        <w:rPr>
          <w:rStyle w:val="Strong"/>
          <w:rFonts w:cs="Helvetica"/>
          <w:color w:val="000000"/>
          <w:sz w:val="32"/>
          <w:szCs w:val="32"/>
          <w:bdr w:val="none" w:sz="0" w:space="0" w:color="auto" w:frame="1"/>
          <w:shd w:val="clear" w:color="auto" w:fill="FFFFFF"/>
        </w:rPr>
        <w:t>M * log N</w:t>
      </w:r>
      <w:r w:rsidRPr="00B97E53">
        <w:rPr>
          <w:rFonts w:cs="Helvetica"/>
          <w:color w:val="000000"/>
          <w:sz w:val="32"/>
          <w:szCs w:val="32"/>
          <w:shd w:val="clear" w:color="auto" w:fill="FFFFFF"/>
        </w:rPr>
        <w:t xml:space="preserve">, where M is maximum string length and N is number of keys in tree. Using trie, we can search the key in O(M) time. </w:t>
      </w:r>
      <w:r w:rsidR="00B465FC" w:rsidRPr="00B465FC">
        <w:rPr>
          <w:rFonts w:cs="Helvetica"/>
          <w:b/>
          <w:color w:val="000000"/>
          <w:sz w:val="32"/>
          <w:szCs w:val="32"/>
          <w:shd w:val="clear" w:color="auto" w:fill="FFFFFF"/>
        </w:rPr>
        <w:t>Since lookups are more in autocomplete</w:t>
      </w:r>
      <w:r w:rsidR="00737131">
        <w:rPr>
          <w:rFonts w:cs="Helvetica"/>
          <w:b/>
          <w:color w:val="000000"/>
          <w:sz w:val="32"/>
          <w:szCs w:val="32"/>
          <w:shd w:val="clear" w:color="auto" w:fill="FFFFFF"/>
        </w:rPr>
        <w:t xml:space="preserve"> Trie is suitable data structure</w:t>
      </w:r>
      <w:r w:rsidR="00F07E1B">
        <w:rPr>
          <w:rFonts w:cs="Helvetica"/>
          <w:b/>
          <w:color w:val="000000"/>
          <w:sz w:val="32"/>
          <w:szCs w:val="32"/>
          <w:shd w:val="clear" w:color="auto" w:fill="FFFFFF"/>
        </w:rPr>
        <w:t xml:space="preserve"> considering little trade off in</w:t>
      </w:r>
      <w:r w:rsidR="00092546">
        <w:rPr>
          <w:rFonts w:cs="Helvetica"/>
          <w:b/>
          <w:color w:val="000000"/>
          <w:sz w:val="32"/>
          <w:szCs w:val="32"/>
          <w:shd w:val="clear" w:color="auto" w:fill="FFFFFF"/>
        </w:rPr>
        <w:t xml:space="preserve"> creation time</w:t>
      </w:r>
      <w:r w:rsidR="00B465FC">
        <w:rPr>
          <w:rFonts w:cs="Helvetica"/>
          <w:color w:val="000000"/>
          <w:sz w:val="32"/>
          <w:szCs w:val="32"/>
          <w:shd w:val="clear" w:color="auto" w:fill="FFFFFF"/>
        </w:rPr>
        <w:t>.</w:t>
      </w:r>
    </w:p>
    <w:p w:rsidR="00DF7916" w:rsidRDefault="00B97E53" w:rsidP="00547434">
      <w:pPr>
        <w:rPr>
          <w:rFonts w:cs="Helvetica"/>
          <w:color w:val="000000"/>
          <w:sz w:val="32"/>
          <w:szCs w:val="32"/>
          <w:shd w:val="clear" w:color="auto" w:fill="FFFFFF"/>
        </w:rPr>
      </w:pPr>
      <w:r w:rsidRPr="00B97E53">
        <w:rPr>
          <w:rFonts w:cs="Helvetica"/>
          <w:color w:val="000000"/>
          <w:sz w:val="32"/>
          <w:szCs w:val="32"/>
          <w:shd w:val="clear" w:color="auto" w:fill="FFFFFF"/>
        </w:rPr>
        <w:t>How</w:t>
      </w:r>
      <w:r w:rsidR="00F54F0E">
        <w:rPr>
          <w:rFonts w:cs="Helvetica"/>
          <w:color w:val="000000"/>
          <w:sz w:val="32"/>
          <w:szCs w:val="32"/>
          <w:shd w:val="clear" w:color="auto" w:fill="FFFFFF"/>
        </w:rPr>
        <w:t>ever</w:t>
      </w:r>
      <w:r w:rsidRPr="00B97E53">
        <w:rPr>
          <w:rFonts w:cs="Helvetica"/>
          <w:color w:val="000000"/>
          <w:sz w:val="32"/>
          <w:szCs w:val="32"/>
          <w:shd w:val="clear" w:color="auto" w:fill="FFFFFF"/>
        </w:rPr>
        <w:t xml:space="preserve"> penalty is on trie storage requirements</w:t>
      </w:r>
      <w:r w:rsidR="005B066F" w:rsidRPr="005B066F">
        <w:rPr>
          <w:rFonts w:cs="Helvetica"/>
          <w:color w:val="000000"/>
          <w:sz w:val="32"/>
          <w:szCs w:val="32"/>
          <w:shd w:val="clear" w:color="auto" w:fill="FFFFFF"/>
        </w:rPr>
        <w:t>. Time complexity for Trie creation is O(N*L) where N is number of word and L is average length of word</w:t>
      </w:r>
    </w:p>
    <w:p w:rsidR="00B97E53" w:rsidRDefault="00B97E53" w:rsidP="00547434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0"/>
          <w:szCs w:val="20"/>
          <w:shd w:val="clear" w:color="auto" w:fill="FFFFFF"/>
          <w:lang w:eastAsia="en-US"/>
        </w:rPr>
        <w:drawing>
          <wp:inline distT="0" distB="0" distL="0" distR="0">
            <wp:extent cx="6372225" cy="261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eDataStructureSto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993" cy="26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23" w:rsidRDefault="00B97E53" w:rsidP="00547434">
      <w:pPr>
        <w:rPr>
          <w:rFonts w:cs="Helvetica"/>
          <w:color w:val="000000"/>
          <w:sz w:val="32"/>
          <w:szCs w:val="32"/>
          <w:shd w:val="clear" w:color="auto" w:fill="FFFFFF"/>
        </w:rPr>
      </w:pPr>
      <w:r w:rsidRPr="00B97E53">
        <w:rPr>
          <w:rFonts w:cs="Helvetica"/>
          <w:color w:val="000000"/>
          <w:sz w:val="32"/>
          <w:szCs w:val="32"/>
          <w:shd w:val="clear" w:color="auto" w:fill="FFFFFF"/>
        </w:rPr>
        <w:lastRenderedPageBreak/>
        <w:t xml:space="preserve">Typical Trie Data Structure </w:t>
      </w:r>
      <w:r>
        <w:rPr>
          <w:rFonts w:cs="Helvetica"/>
          <w:color w:val="000000"/>
          <w:sz w:val="32"/>
          <w:szCs w:val="32"/>
          <w:shd w:val="clear" w:color="auto" w:fill="FFFFFF"/>
        </w:rPr>
        <w:t>looks as above</w:t>
      </w:r>
      <w:r w:rsidR="00127A71">
        <w:rPr>
          <w:rFonts w:cs="Helvetica"/>
          <w:color w:val="000000"/>
          <w:sz w:val="32"/>
          <w:szCs w:val="32"/>
          <w:shd w:val="clear" w:color="auto" w:fill="FFFFFF"/>
        </w:rPr>
        <w:t xml:space="preserve"> which has abc, abgl, cdf, abcd, lmn stored in it</w:t>
      </w:r>
      <w:r w:rsidR="00D62589">
        <w:rPr>
          <w:rFonts w:cs="Helvetica"/>
          <w:color w:val="000000"/>
          <w:sz w:val="32"/>
          <w:szCs w:val="32"/>
          <w:shd w:val="clear" w:color="auto" w:fill="FFFFFF"/>
        </w:rPr>
        <w:t xml:space="preserve">. </w:t>
      </w:r>
      <w:r w:rsidR="00BD5E24">
        <w:rPr>
          <w:rFonts w:cs="Helvetica"/>
          <w:color w:val="000000"/>
          <w:sz w:val="32"/>
          <w:szCs w:val="32"/>
          <w:shd w:val="clear" w:color="auto" w:fill="FFFFFF"/>
        </w:rPr>
        <w:t>T and F are Booleans which represent end of word</w:t>
      </w:r>
    </w:p>
    <w:p w:rsidR="00B97E53" w:rsidRDefault="00B97E53" w:rsidP="00547434">
      <w:pPr>
        <w:rPr>
          <w:rFonts w:cs="Helvetica"/>
          <w:color w:val="000000"/>
          <w:sz w:val="32"/>
          <w:szCs w:val="32"/>
          <w:shd w:val="clear" w:color="auto" w:fill="FFFFFF"/>
        </w:rPr>
      </w:pPr>
      <w:r>
        <w:rPr>
          <w:rFonts w:cs="Helvetica"/>
          <w:color w:val="000000"/>
          <w:sz w:val="32"/>
          <w:szCs w:val="32"/>
          <w:shd w:val="clear" w:color="auto" w:fill="FFFFFF"/>
        </w:rPr>
        <w:t xml:space="preserve"> </w:t>
      </w:r>
    </w:p>
    <w:p w:rsidR="008F504E" w:rsidRDefault="0004455A" w:rsidP="00547434">
      <w:pPr>
        <w:rPr>
          <w:rFonts w:cs="Helvetica"/>
          <w:b/>
          <w:color w:val="000000"/>
          <w:sz w:val="32"/>
          <w:szCs w:val="32"/>
          <w:shd w:val="clear" w:color="auto" w:fill="FFFFFF"/>
        </w:rPr>
      </w:pPr>
      <w:r>
        <w:rPr>
          <w:rFonts w:cs="Helvetica"/>
          <w:b/>
          <w:color w:val="000000"/>
          <w:sz w:val="32"/>
          <w:szCs w:val="32"/>
          <w:shd w:val="clear" w:color="auto" w:fill="FFFFFF"/>
        </w:rPr>
        <w:t>Logic</w:t>
      </w:r>
      <w:r w:rsidR="00DC4023">
        <w:rPr>
          <w:rFonts w:cs="Helvetica"/>
          <w:b/>
          <w:color w:val="000000"/>
          <w:sz w:val="32"/>
          <w:szCs w:val="32"/>
          <w:shd w:val="clear" w:color="auto" w:fill="FFFFFF"/>
        </w:rPr>
        <w:t xml:space="preserve"> of Trie</w:t>
      </w:r>
      <w:r w:rsidR="00615DCD">
        <w:rPr>
          <w:rFonts w:cs="Helvetica"/>
          <w:b/>
          <w:color w:val="000000"/>
          <w:sz w:val="32"/>
          <w:szCs w:val="32"/>
          <w:shd w:val="clear" w:color="auto" w:fill="FFFFFF"/>
        </w:rPr>
        <w:t xml:space="preserve"> implementation</w:t>
      </w:r>
      <w:r w:rsidR="00127A71">
        <w:rPr>
          <w:rFonts w:cs="Helvetica"/>
          <w:b/>
          <w:color w:val="000000"/>
          <w:sz w:val="32"/>
          <w:szCs w:val="32"/>
          <w:shd w:val="clear" w:color="auto" w:fill="FFFFFF"/>
        </w:rPr>
        <w:t xml:space="preserve"> in our Prefix Based auto suggestions</w:t>
      </w:r>
    </w:p>
    <w:p w:rsidR="00DC4023" w:rsidRDefault="00DC4023" w:rsidP="00DC4023">
      <w:pPr>
        <w:pStyle w:val="ListParagraph"/>
        <w:numPr>
          <w:ilvl w:val="0"/>
          <w:numId w:val="20"/>
        </w:numPr>
        <w:rPr>
          <w:rFonts w:cs="Helvetica"/>
          <w:color w:val="000000"/>
          <w:sz w:val="32"/>
          <w:szCs w:val="32"/>
          <w:shd w:val="clear" w:color="auto" w:fill="FFFFFF"/>
        </w:rPr>
      </w:pPr>
      <w:r>
        <w:rPr>
          <w:rFonts w:cs="Helvetica"/>
          <w:color w:val="000000"/>
          <w:sz w:val="32"/>
          <w:szCs w:val="32"/>
          <w:shd w:val="clear" w:color="auto" w:fill="FFFFFF"/>
        </w:rPr>
        <w:t>For every prefi</w:t>
      </w:r>
      <w:r w:rsidR="00891AFE">
        <w:rPr>
          <w:rFonts w:cs="Helvetica"/>
          <w:color w:val="000000"/>
          <w:sz w:val="32"/>
          <w:szCs w:val="32"/>
          <w:shd w:val="clear" w:color="auto" w:fill="FFFFFF"/>
        </w:rPr>
        <w:t xml:space="preserve">x user enter, </w:t>
      </w:r>
      <w:r>
        <w:rPr>
          <w:rFonts w:cs="Helvetica"/>
          <w:color w:val="000000"/>
          <w:sz w:val="32"/>
          <w:szCs w:val="32"/>
          <w:shd w:val="clear" w:color="auto" w:fill="FFFFFF"/>
        </w:rPr>
        <w:t>we find the</w:t>
      </w:r>
      <w:r w:rsidR="00127A71">
        <w:rPr>
          <w:rFonts w:cs="Helvetica"/>
          <w:color w:val="000000"/>
          <w:sz w:val="32"/>
          <w:szCs w:val="32"/>
          <w:shd w:val="clear" w:color="auto" w:fill="FFFFFF"/>
        </w:rPr>
        <w:t xml:space="preserve"> matched</w:t>
      </w:r>
      <w:r>
        <w:rPr>
          <w:rFonts w:cs="Helvetica"/>
          <w:color w:val="000000"/>
          <w:sz w:val="32"/>
          <w:szCs w:val="32"/>
          <w:shd w:val="clear" w:color="auto" w:fill="FFFFFF"/>
        </w:rPr>
        <w:t xml:space="preserve"> Trie node by traversing the prefix</w:t>
      </w:r>
    </w:p>
    <w:p w:rsidR="00DC4023" w:rsidRDefault="00DC4023" w:rsidP="00DC4023">
      <w:pPr>
        <w:pStyle w:val="ListParagraph"/>
        <w:numPr>
          <w:ilvl w:val="0"/>
          <w:numId w:val="20"/>
        </w:numPr>
        <w:rPr>
          <w:rFonts w:cs="Helvetica"/>
          <w:color w:val="000000"/>
          <w:sz w:val="32"/>
          <w:szCs w:val="32"/>
          <w:shd w:val="clear" w:color="auto" w:fill="FFFFFF"/>
        </w:rPr>
      </w:pPr>
      <w:r>
        <w:rPr>
          <w:rFonts w:cs="Helvetica"/>
          <w:color w:val="000000"/>
          <w:sz w:val="32"/>
          <w:szCs w:val="32"/>
          <w:shd w:val="clear" w:color="auto" w:fill="FFFFFF"/>
        </w:rPr>
        <w:t>Get all the children of the matched node recursively</w:t>
      </w:r>
      <w:r w:rsidR="00127A71">
        <w:rPr>
          <w:rFonts w:cs="Helvetica"/>
          <w:color w:val="000000"/>
          <w:sz w:val="32"/>
          <w:szCs w:val="32"/>
          <w:shd w:val="clear" w:color="auto" w:fill="FFFFFF"/>
        </w:rPr>
        <w:t xml:space="preserve"> which are complete word</w:t>
      </w:r>
      <w:r>
        <w:rPr>
          <w:rFonts w:cs="Helvetica"/>
          <w:color w:val="000000"/>
          <w:sz w:val="32"/>
          <w:szCs w:val="32"/>
          <w:shd w:val="clear" w:color="auto" w:fill="FFFFFF"/>
        </w:rPr>
        <w:t xml:space="preserve"> and populate auto complete suggestion (can be improved </w:t>
      </w:r>
      <w:r w:rsidR="00127A71">
        <w:rPr>
          <w:rFonts w:cs="Helvetica"/>
          <w:color w:val="000000"/>
          <w:sz w:val="32"/>
          <w:szCs w:val="32"/>
          <w:shd w:val="clear" w:color="auto" w:fill="FFFFFF"/>
        </w:rPr>
        <w:t xml:space="preserve">further </w:t>
      </w:r>
      <w:r>
        <w:rPr>
          <w:rFonts w:cs="Helvetica"/>
          <w:color w:val="000000"/>
          <w:sz w:val="32"/>
          <w:szCs w:val="32"/>
          <w:shd w:val="clear" w:color="auto" w:fill="FFFFFF"/>
        </w:rPr>
        <w:t>if number of suggestions are limited)</w:t>
      </w:r>
    </w:p>
    <w:p w:rsidR="00DC4023" w:rsidRPr="00DC4023" w:rsidRDefault="00DC4023" w:rsidP="00DC4023">
      <w:pPr>
        <w:pStyle w:val="ListParagraph"/>
        <w:numPr>
          <w:ilvl w:val="0"/>
          <w:numId w:val="20"/>
        </w:numPr>
        <w:rPr>
          <w:rFonts w:cs="Helvetica"/>
          <w:color w:val="000000"/>
          <w:sz w:val="32"/>
          <w:szCs w:val="32"/>
          <w:shd w:val="clear" w:color="auto" w:fill="FFFFFF"/>
        </w:rPr>
      </w:pPr>
      <w:r>
        <w:rPr>
          <w:rFonts w:cs="Helvetica"/>
          <w:color w:val="000000"/>
          <w:sz w:val="32"/>
          <w:szCs w:val="32"/>
          <w:shd w:val="clear" w:color="auto" w:fill="FFFFFF"/>
        </w:rPr>
        <w:t>If user further enter a character then the search is further narrowed deep in the trie structure which in return improves efficiency</w:t>
      </w:r>
    </w:p>
    <w:p w:rsidR="00DC4023" w:rsidRDefault="00127A71" w:rsidP="00547434">
      <w:pPr>
        <w:rPr>
          <w:rFonts w:cs="Helvetica"/>
          <w:b/>
          <w:color w:val="000000"/>
          <w:sz w:val="32"/>
          <w:szCs w:val="32"/>
          <w:shd w:val="clear" w:color="auto" w:fill="FFFFFF"/>
        </w:rPr>
      </w:pPr>
      <w:r>
        <w:rPr>
          <w:rFonts w:cs="Helvetica"/>
          <w:b/>
          <w:color w:val="000000"/>
          <w:sz w:val="32"/>
          <w:szCs w:val="32"/>
          <w:shd w:val="clear" w:color="auto" w:fill="FFFFFF"/>
        </w:rPr>
        <w:t>Assumptions</w:t>
      </w:r>
    </w:p>
    <w:p w:rsidR="00127A71" w:rsidRDefault="00127A71" w:rsidP="00127A71">
      <w:pPr>
        <w:pStyle w:val="ListParagraph"/>
        <w:numPr>
          <w:ilvl w:val="0"/>
          <w:numId w:val="20"/>
        </w:numPr>
        <w:rPr>
          <w:rFonts w:cs="Helvetica"/>
          <w:color w:val="000000"/>
          <w:sz w:val="32"/>
          <w:szCs w:val="32"/>
          <w:shd w:val="clear" w:color="auto" w:fill="FFFFFF"/>
        </w:rPr>
      </w:pPr>
      <w:r>
        <w:rPr>
          <w:rFonts w:cs="Helvetica"/>
          <w:color w:val="000000"/>
          <w:sz w:val="32"/>
          <w:szCs w:val="32"/>
          <w:shd w:val="clear" w:color="auto" w:fill="FFFFFF"/>
        </w:rPr>
        <w:t xml:space="preserve">No limit on number of suggestions, </w:t>
      </w:r>
      <w:r w:rsidR="003A1BC3">
        <w:rPr>
          <w:rFonts w:cs="Helvetica"/>
          <w:color w:val="000000"/>
          <w:sz w:val="32"/>
          <w:szCs w:val="32"/>
          <w:shd w:val="clear" w:color="auto" w:fill="FFFFFF"/>
        </w:rPr>
        <w:t>currently showing all filtered autocomplete suggestions</w:t>
      </w:r>
      <w:r w:rsidR="00313F71">
        <w:rPr>
          <w:rFonts w:cs="Helvetica"/>
          <w:color w:val="000000"/>
          <w:sz w:val="32"/>
          <w:szCs w:val="32"/>
          <w:shd w:val="clear" w:color="auto" w:fill="FFFFFF"/>
        </w:rPr>
        <w:t xml:space="preserve">. If </w:t>
      </w:r>
      <w:r w:rsidR="008C42F3">
        <w:rPr>
          <w:rFonts w:cs="Helvetica"/>
          <w:color w:val="000000"/>
          <w:sz w:val="32"/>
          <w:szCs w:val="32"/>
          <w:shd w:val="clear" w:color="auto" w:fill="FFFFFF"/>
        </w:rPr>
        <w:t>limit</w:t>
      </w:r>
      <w:r w:rsidR="003A1BC3">
        <w:rPr>
          <w:rFonts w:cs="Helvetica"/>
          <w:color w:val="000000"/>
          <w:sz w:val="32"/>
          <w:szCs w:val="32"/>
          <w:shd w:val="clear" w:color="auto" w:fill="FFFFFF"/>
        </w:rPr>
        <w:t xml:space="preserve"> imposed</w:t>
      </w:r>
      <w:r w:rsidR="00062455">
        <w:rPr>
          <w:rFonts w:cs="Helvetica"/>
          <w:color w:val="000000"/>
          <w:sz w:val="32"/>
          <w:szCs w:val="32"/>
          <w:shd w:val="clear" w:color="auto" w:fill="FFFFFF"/>
        </w:rPr>
        <w:t>,</w:t>
      </w:r>
      <w:r w:rsidR="003A1BC3">
        <w:rPr>
          <w:rFonts w:cs="Helvetica"/>
          <w:color w:val="000000"/>
          <w:sz w:val="32"/>
          <w:szCs w:val="32"/>
          <w:shd w:val="clear" w:color="auto" w:fill="FFFFFF"/>
        </w:rPr>
        <w:t xml:space="preserve"> it will improve further effic</w:t>
      </w:r>
      <w:r w:rsidR="007F236B">
        <w:rPr>
          <w:rFonts w:cs="Helvetica"/>
          <w:color w:val="000000"/>
          <w:sz w:val="32"/>
          <w:szCs w:val="32"/>
          <w:shd w:val="clear" w:color="auto" w:fill="FFFFFF"/>
        </w:rPr>
        <w:t>iency of the algorithm and usability</w:t>
      </w:r>
    </w:p>
    <w:p w:rsidR="00127A71" w:rsidRDefault="00127A71" w:rsidP="00127A71">
      <w:pPr>
        <w:pStyle w:val="ListParagraph"/>
        <w:numPr>
          <w:ilvl w:val="0"/>
          <w:numId w:val="20"/>
        </w:numPr>
        <w:rPr>
          <w:rFonts w:cs="Helvetica"/>
          <w:color w:val="000000"/>
          <w:sz w:val="32"/>
          <w:szCs w:val="32"/>
          <w:shd w:val="clear" w:color="auto" w:fill="FFFFFF"/>
        </w:rPr>
      </w:pPr>
      <w:r>
        <w:rPr>
          <w:rFonts w:cs="Helvetica"/>
          <w:color w:val="000000"/>
          <w:sz w:val="32"/>
          <w:szCs w:val="32"/>
          <w:shd w:val="clear" w:color="auto" w:fill="FFFFFF"/>
        </w:rPr>
        <w:t>Spec</w:t>
      </w:r>
      <w:r w:rsidR="001277E6">
        <w:rPr>
          <w:rFonts w:cs="Helvetica"/>
          <w:color w:val="000000"/>
          <w:sz w:val="32"/>
          <w:szCs w:val="32"/>
          <w:shd w:val="clear" w:color="auto" w:fill="FFFFFF"/>
        </w:rPr>
        <w:t>ial characters are not neglected</w:t>
      </w:r>
      <w:r w:rsidR="006B140D">
        <w:rPr>
          <w:rFonts w:cs="Helvetica"/>
          <w:color w:val="000000"/>
          <w:sz w:val="32"/>
          <w:szCs w:val="32"/>
          <w:shd w:val="clear" w:color="auto" w:fill="FFFFFF"/>
        </w:rPr>
        <w:t xml:space="preserve"> in</w:t>
      </w:r>
      <w:r w:rsidR="001277E6">
        <w:rPr>
          <w:rFonts w:cs="Helvetica"/>
          <w:color w:val="000000"/>
          <w:sz w:val="32"/>
          <w:szCs w:val="32"/>
          <w:shd w:val="clear" w:color="auto" w:fill="FFFFFF"/>
        </w:rPr>
        <w:t xml:space="preserve"> auto suggestions</w:t>
      </w:r>
    </w:p>
    <w:p w:rsidR="008F504E" w:rsidRPr="00CC313D" w:rsidRDefault="00BD5E24" w:rsidP="00547434">
      <w:pPr>
        <w:pStyle w:val="ListParagraph"/>
        <w:numPr>
          <w:ilvl w:val="0"/>
          <w:numId w:val="20"/>
        </w:numPr>
        <w:rPr>
          <w:rFonts w:cs="Helvetica"/>
          <w:color w:val="000000"/>
          <w:sz w:val="32"/>
          <w:szCs w:val="32"/>
          <w:shd w:val="clear" w:color="auto" w:fill="FFFFFF"/>
        </w:rPr>
      </w:pPr>
      <w:r>
        <w:rPr>
          <w:rFonts w:cs="Helvetica"/>
          <w:color w:val="000000"/>
          <w:sz w:val="32"/>
          <w:szCs w:val="32"/>
          <w:shd w:val="clear" w:color="auto" w:fill="FFFFFF"/>
        </w:rPr>
        <w:t>JSON response format</w:t>
      </w:r>
      <w:r w:rsidR="00EF50F4">
        <w:rPr>
          <w:rFonts w:cs="Helvetica"/>
          <w:color w:val="000000"/>
          <w:sz w:val="32"/>
          <w:szCs w:val="32"/>
          <w:shd w:val="clear" w:color="auto" w:fill="FFFFFF"/>
        </w:rPr>
        <w:t xml:space="preserve"> from rest service</w:t>
      </w:r>
      <w:r>
        <w:rPr>
          <w:rFonts w:cs="Helvetica"/>
          <w:color w:val="000000"/>
          <w:sz w:val="32"/>
          <w:szCs w:val="32"/>
          <w:shd w:val="clear" w:color="auto" w:fill="FFFFFF"/>
        </w:rPr>
        <w:t xml:space="preserve"> is assumed since UI validations are mostly done using Java Script which understands JSON easily than XML</w:t>
      </w:r>
    </w:p>
    <w:p w:rsidR="008F504E" w:rsidRPr="00D1315C" w:rsidRDefault="008F504E" w:rsidP="00547434">
      <w:pPr>
        <w:rPr>
          <w:rFonts w:cs="Helvetica"/>
          <w:b/>
          <w:color w:val="000000"/>
          <w:sz w:val="32"/>
          <w:szCs w:val="32"/>
          <w:shd w:val="clear" w:color="auto" w:fill="FFFFFF"/>
        </w:rPr>
      </w:pPr>
      <w:r w:rsidRPr="00D1315C">
        <w:rPr>
          <w:rFonts w:cs="Helvetica"/>
          <w:b/>
          <w:color w:val="000000"/>
          <w:sz w:val="32"/>
          <w:szCs w:val="32"/>
          <w:shd w:val="clear" w:color="auto" w:fill="FFFFFF"/>
        </w:rPr>
        <w:t>References:</w:t>
      </w:r>
    </w:p>
    <w:p w:rsidR="00DF7916" w:rsidRPr="00D05B8D" w:rsidRDefault="00667C2F" w:rsidP="00D05B8D">
      <w:pPr>
        <w:pStyle w:val="ListParagraph"/>
        <w:numPr>
          <w:ilvl w:val="0"/>
          <w:numId w:val="21"/>
        </w:numPr>
        <w:rPr>
          <w:rFonts w:cs="Helvetica"/>
          <w:color w:val="000000"/>
          <w:sz w:val="32"/>
          <w:szCs w:val="32"/>
          <w:shd w:val="clear" w:color="auto" w:fill="FFFFFF"/>
        </w:rPr>
      </w:pPr>
      <w:hyperlink r:id="rId12" w:history="1">
        <w:r w:rsidR="00DF7916" w:rsidRPr="00D05B8D">
          <w:rPr>
            <w:rStyle w:val="Hyperlink"/>
            <w:rFonts w:cs="Helvetica"/>
            <w:sz w:val="32"/>
            <w:szCs w:val="32"/>
            <w:shd w:val="clear" w:color="auto" w:fill="FFFFFF"/>
          </w:rPr>
          <w:t>https://www.cs.purdue.edu/homes/ayg/CS251/slides/chap11.pdf</w:t>
        </w:r>
      </w:hyperlink>
    </w:p>
    <w:p w:rsidR="00DF7916" w:rsidRPr="00D05B8D" w:rsidRDefault="00667C2F" w:rsidP="00D05B8D">
      <w:pPr>
        <w:pStyle w:val="ListParagraph"/>
        <w:numPr>
          <w:ilvl w:val="0"/>
          <w:numId w:val="21"/>
        </w:numPr>
        <w:rPr>
          <w:rFonts w:cs="Helvetica"/>
          <w:color w:val="000000"/>
          <w:sz w:val="32"/>
          <w:szCs w:val="32"/>
          <w:shd w:val="clear" w:color="auto" w:fill="FFFFFF"/>
        </w:rPr>
      </w:pPr>
      <w:hyperlink r:id="rId13" w:history="1">
        <w:r w:rsidR="00DF7916" w:rsidRPr="00D05B8D">
          <w:rPr>
            <w:rStyle w:val="Hyperlink"/>
            <w:rFonts w:cs="Helvetica"/>
            <w:sz w:val="32"/>
            <w:szCs w:val="32"/>
            <w:shd w:val="clear" w:color="auto" w:fill="FFFFFF"/>
          </w:rPr>
          <w:t>https://www.toptal.com/java/the-trie-a-neglected-data-structure</w:t>
        </w:r>
      </w:hyperlink>
    </w:p>
    <w:p w:rsidR="00D1315C" w:rsidRDefault="00667C2F" w:rsidP="00D05B8D">
      <w:pPr>
        <w:pStyle w:val="ListParagraph"/>
        <w:numPr>
          <w:ilvl w:val="0"/>
          <w:numId w:val="21"/>
        </w:numPr>
        <w:rPr>
          <w:rStyle w:val="Hyperlink"/>
          <w:rFonts w:cs="Helvetica"/>
          <w:sz w:val="32"/>
          <w:szCs w:val="32"/>
          <w:shd w:val="clear" w:color="auto" w:fill="FFFFFF"/>
        </w:rPr>
      </w:pPr>
      <w:hyperlink r:id="rId14" w:history="1">
        <w:r w:rsidR="00DF7916" w:rsidRPr="00D05B8D">
          <w:rPr>
            <w:rStyle w:val="Hyperlink"/>
            <w:rFonts w:cs="Helvetica"/>
            <w:sz w:val="32"/>
            <w:szCs w:val="32"/>
            <w:shd w:val="clear" w:color="auto" w:fill="FFFFFF"/>
          </w:rPr>
          <w:t>http://sujitpal.blogspot.in/2007/02/three-autocomplete-implementations.html</w:t>
        </w:r>
      </w:hyperlink>
    </w:p>
    <w:p w:rsidR="00D1315C" w:rsidRDefault="00D1315C" w:rsidP="00D1315C">
      <w:pPr>
        <w:rPr>
          <w:rStyle w:val="Hyperlink"/>
          <w:rFonts w:cs="Helvetica"/>
          <w:sz w:val="32"/>
          <w:szCs w:val="32"/>
          <w:shd w:val="clear" w:color="auto" w:fill="FFFFFF"/>
        </w:rPr>
      </w:pPr>
    </w:p>
    <w:p w:rsidR="00D1315C" w:rsidRDefault="00D1315C" w:rsidP="00D1315C">
      <w:pPr>
        <w:rPr>
          <w:rFonts w:cs="Helvetica"/>
          <w:b/>
          <w:color w:val="000000"/>
          <w:sz w:val="32"/>
          <w:szCs w:val="32"/>
          <w:shd w:val="clear" w:color="auto" w:fill="FFFFFF"/>
        </w:rPr>
      </w:pPr>
      <w:r w:rsidRPr="00D1315C">
        <w:rPr>
          <w:rFonts w:cs="Helvetica"/>
          <w:b/>
          <w:color w:val="000000"/>
          <w:sz w:val="32"/>
          <w:szCs w:val="32"/>
          <w:shd w:val="clear" w:color="auto" w:fill="FFFFFF"/>
        </w:rPr>
        <w:t>Project Structure</w:t>
      </w:r>
    </w:p>
    <w:p w:rsidR="00D1315C" w:rsidRPr="00D1315C" w:rsidRDefault="00D1315C" w:rsidP="00D1315C">
      <w:pPr>
        <w:rPr>
          <w:rFonts w:cs="Helvetica"/>
          <w:b/>
          <w:color w:val="000000"/>
          <w:sz w:val="32"/>
          <w:szCs w:val="32"/>
          <w:shd w:val="clear" w:color="auto" w:fill="FFFFFF"/>
        </w:rPr>
      </w:pPr>
      <w:r>
        <w:rPr>
          <w:rFonts w:cs="Helvetica"/>
          <w:b/>
          <w:noProof/>
          <w:color w:val="000000"/>
          <w:sz w:val="32"/>
          <w:szCs w:val="32"/>
          <w:shd w:val="clear" w:color="auto" w:fill="FFFFFF"/>
          <w:lang w:eastAsia="en-US"/>
        </w:rPr>
        <w:drawing>
          <wp:inline distT="0" distB="0" distL="0" distR="0">
            <wp:extent cx="2343048" cy="2606963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Struc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966" cy="26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14" w:rsidRPr="00967317" w:rsidRDefault="00D1315C" w:rsidP="00D1315C">
      <w:pPr>
        <w:rPr>
          <w:rFonts w:cs="Helvetica"/>
          <w:b/>
          <w:color w:val="000000"/>
          <w:sz w:val="28"/>
          <w:szCs w:val="28"/>
          <w:shd w:val="clear" w:color="auto" w:fill="FFFFFF"/>
        </w:rPr>
      </w:pPr>
      <w:r w:rsidRPr="00967317">
        <w:rPr>
          <w:rFonts w:cs="Helvetica"/>
          <w:b/>
          <w:color w:val="000000"/>
          <w:sz w:val="28"/>
          <w:szCs w:val="28"/>
          <w:shd w:val="clear" w:color="auto" w:fill="FFFFFF"/>
        </w:rPr>
        <w:t>GIT Link:</w:t>
      </w:r>
      <w:r w:rsidR="00460EE6" w:rsidRPr="00967317">
        <w:rPr>
          <w:rFonts w:cs="Helvetica"/>
          <w:b/>
          <w:color w:val="000000"/>
          <w:sz w:val="28"/>
          <w:szCs w:val="28"/>
          <w:shd w:val="clear" w:color="auto" w:fill="FFFFFF"/>
        </w:rPr>
        <w:t xml:space="preserve"> </w:t>
      </w:r>
      <w:r w:rsidR="00605057" w:rsidRPr="00967317">
        <w:rPr>
          <w:rFonts w:cs="Helvetica"/>
          <w:b/>
          <w:color w:val="000000"/>
          <w:sz w:val="28"/>
          <w:szCs w:val="28"/>
          <w:shd w:val="clear" w:color="auto" w:fill="FFFFFF"/>
        </w:rPr>
        <w:t xml:space="preserve"> </w:t>
      </w:r>
      <w:hyperlink r:id="rId16" w:history="1">
        <w:r w:rsidR="00605057" w:rsidRPr="00967317">
          <w:rPr>
            <w:rStyle w:val="Hyperlink"/>
            <w:rFonts w:cs="Helvetica"/>
            <w:b/>
            <w:sz w:val="28"/>
            <w:szCs w:val="28"/>
            <w:shd w:val="clear" w:color="auto" w:fill="FFFFFF"/>
          </w:rPr>
          <w:t>https://github.com/ncsbalaji/AutoCompleteModule/</w:t>
        </w:r>
      </w:hyperlink>
      <w:bookmarkStart w:id="0" w:name="_GoBack"/>
      <w:bookmarkEnd w:id="0"/>
    </w:p>
    <w:p w:rsidR="00D1315C" w:rsidRPr="00F96A7A" w:rsidRDefault="00F96A7A" w:rsidP="00D1315C">
      <w:pPr>
        <w:rPr>
          <w:rFonts w:cs="Helvetica"/>
          <w:b/>
          <w:color w:val="000000"/>
          <w:sz w:val="32"/>
          <w:szCs w:val="32"/>
          <w:shd w:val="clear" w:color="auto" w:fill="FFFFFF"/>
        </w:rPr>
      </w:pPr>
      <w:r w:rsidRPr="00F96A7A">
        <w:rPr>
          <w:rFonts w:cs="Helvetica"/>
          <w:b/>
          <w:color w:val="000000"/>
          <w:sz w:val="32"/>
          <w:szCs w:val="32"/>
          <w:shd w:val="clear" w:color="auto" w:fill="FFFFFF"/>
        </w:rPr>
        <w:t>Rest URL Format and inputs:</w:t>
      </w:r>
    </w:p>
    <w:p w:rsidR="00F96A7A" w:rsidRPr="00967317" w:rsidRDefault="00F96A7A" w:rsidP="00D1315C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hyperlink r:id="rId17" w:history="1">
        <w:r w:rsidRPr="00967317">
          <w:rPr>
            <w:rStyle w:val="Hyperlink"/>
            <w:rFonts w:cs="Helvetica"/>
            <w:b/>
            <w:sz w:val="24"/>
            <w:szCs w:val="24"/>
            <w:shd w:val="clear" w:color="auto" w:fill="FFFFFF"/>
          </w:rPr>
          <w:t>http://localhost:8080/AutoSuggest/suggest/query?prefix={prefix}&amp;</w:t>
        </w:r>
        <w:r w:rsidRPr="00967317">
          <w:rPr>
            <w:rStyle w:val="Hyperlink"/>
            <w:rFonts w:cs="Helvetica"/>
            <w:b/>
            <w:sz w:val="24"/>
            <w:szCs w:val="24"/>
            <w:shd w:val="clear" w:color="auto" w:fill="FFFFFF"/>
          </w:rPr>
          <w:t>isEnd={boolean}</w:t>
        </w:r>
      </w:hyperlink>
    </w:p>
    <w:p w:rsidR="00F96A7A" w:rsidRDefault="00F96A7A" w:rsidP="00F96A7A">
      <w:pPr>
        <w:pStyle w:val="ListParagraph"/>
        <w:numPr>
          <w:ilvl w:val="0"/>
          <w:numId w:val="22"/>
        </w:numPr>
        <w:rPr>
          <w:rFonts w:cs="Helvetica"/>
          <w:color w:val="000000"/>
          <w:sz w:val="32"/>
          <w:szCs w:val="32"/>
          <w:shd w:val="clear" w:color="auto" w:fill="FFFFFF"/>
        </w:rPr>
      </w:pPr>
      <w:r>
        <w:rPr>
          <w:rFonts w:cs="Helvetica"/>
          <w:color w:val="000000"/>
          <w:sz w:val="32"/>
          <w:szCs w:val="32"/>
          <w:shd w:val="clear" w:color="auto" w:fill="FFFFFF"/>
        </w:rPr>
        <w:t>To get all suggestions pass any prefix in {prefix} and isEnd = false</w:t>
      </w:r>
    </w:p>
    <w:p w:rsidR="00F96A7A" w:rsidRDefault="00F96A7A" w:rsidP="00F96A7A">
      <w:pPr>
        <w:pStyle w:val="ListParagraph"/>
        <w:numPr>
          <w:ilvl w:val="0"/>
          <w:numId w:val="22"/>
        </w:numPr>
        <w:rPr>
          <w:rFonts w:cs="Helvetica"/>
          <w:color w:val="000000"/>
          <w:sz w:val="32"/>
          <w:szCs w:val="32"/>
          <w:shd w:val="clear" w:color="auto" w:fill="FFFFFF"/>
        </w:rPr>
      </w:pPr>
      <w:r>
        <w:rPr>
          <w:rFonts w:cs="Helvetica"/>
          <w:color w:val="000000"/>
          <w:sz w:val="32"/>
          <w:szCs w:val="32"/>
          <w:shd w:val="clear" w:color="auto" w:fill="FFFFFF"/>
        </w:rPr>
        <w:t>To validate entry from user ie., if user press Enter Key pass isEnd = true</w:t>
      </w:r>
    </w:p>
    <w:p w:rsidR="00751E35" w:rsidRDefault="00751E35" w:rsidP="00751E35">
      <w:pPr>
        <w:pStyle w:val="ListParagraph"/>
        <w:numPr>
          <w:ilvl w:val="0"/>
          <w:numId w:val="22"/>
        </w:numPr>
        <w:rPr>
          <w:rFonts w:cs="Helvetica"/>
          <w:color w:val="000000"/>
          <w:sz w:val="32"/>
          <w:szCs w:val="32"/>
          <w:shd w:val="clear" w:color="auto" w:fill="FFFFFF"/>
        </w:rPr>
      </w:pPr>
      <w:r>
        <w:rPr>
          <w:rFonts w:cs="Helvetica"/>
          <w:color w:val="000000"/>
          <w:sz w:val="32"/>
          <w:szCs w:val="32"/>
          <w:shd w:val="clear" w:color="auto" w:fill="FFFFFF"/>
        </w:rPr>
        <w:t xml:space="preserve">Input data source is at location: </w:t>
      </w:r>
      <w:r w:rsidRPr="00751E35">
        <w:rPr>
          <w:rFonts w:cs="Helvetica"/>
          <w:color w:val="000000"/>
          <w:sz w:val="32"/>
          <w:szCs w:val="32"/>
          <w:shd w:val="clear" w:color="auto" w:fill="FFFFFF"/>
        </w:rPr>
        <w:t>\src\main\resources\wordBank.txt</w:t>
      </w:r>
    </w:p>
    <w:p w:rsidR="00F96A7A" w:rsidRPr="00F96A7A" w:rsidRDefault="00F96A7A" w:rsidP="00F96A7A">
      <w:pPr>
        <w:rPr>
          <w:rFonts w:cs="Helvetica"/>
          <w:b/>
          <w:color w:val="000000"/>
          <w:sz w:val="32"/>
          <w:szCs w:val="32"/>
          <w:shd w:val="clear" w:color="auto" w:fill="FFFFFF"/>
        </w:rPr>
      </w:pPr>
      <w:r w:rsidRPr="00F96A7A">
        <w:rPr>
          <w:rFonts w:cs="Helvetica"/>
          <w:b/>
          <w:color w:val="000000"/>
          <w:sz w:val="32"/>
          <w:szCs w:val="32"/>
          <w:shd w:val="clear" w:color="auto" w:fill="FFFFFF"/>
        </w:rPr>
        <w:t>Sample Output</w:t>
      </w:r>
    </w:p>
    <w:p w:rsidR="000E082B" w:rsidRDefault="00F96A7A" w:rsidP="000E082B">
      <w:pPr>
        <w:ind w:left="360"/>
        <w:rPr>
          <w:rFonts w:cs="Helvetica"/>
          <w:color w:val="000000"/>
          <w:sz w:val="32"/>
          <w:szCs w:val="32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 wp14:anchorId="37BA7E8C" wp14:editId="06B4A5C4">
            <wp:extent cx="59436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2B" w:rsidRPr="00F96A7A" w:rsidRDefault="000E082B" w:rsidP="00F96A7A">
      <w:pPr>
        <w:ind w:left="360"/>
        <w:rPr>
          <w:rFonts w:cs="Helvetica"/>
          <w:color w:val="000000"/>
          <w:sz w:val="32"/>
          <w:szCs w:val="32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 wp14:anchorId="627C0E68" wp14:editId="459720A5">
            <wp:extent cx="594360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82B" w:rsidRPr="00F96A7A" w:rsidSect="004E1AED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C2F" w:rsidRDefault="00667C2F">
      <w:pPr>
        <w:spacing w:after="0" w:line="240" w:lineRule="auto"/>
      </w:pPr>
      <w:r>
        <w:separator/>
      </w:r>
    </w:p>
  </w:endnote>
  <w:endnote w:type="continuationSeparator" w:id="0">
    <w:p w:rsidR="00667C2F" w:rsidRDefault="00667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31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C2F" w:rsidRDefault="00667C2F">
      <w:pPr>
        <w:spacing w:after="0" w:line="240" w:lineRule="auto"/>
      </w:pPr>
      <w:r>
        <w:separator/>
      </w:r>
    </w:p>
  </w:footnote>
  <w:footnote w:type="continuationSeparator" w:id="0">
    <w:p w:rsidR="00667C2F" w:rsidRDefault="00667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A1035"/>
    <w:multiLevelType w:val="hybridMultilevel"/>
    <w:tmpl w:val="1404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3441E9"/>
    <w:multiLevelType w:val="hybridMultilevel"/>
    <w:tmpl w:val="9058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E5469"/>
    <w:multiLevelType w:val="hybridMultilevel"/>
    <w:tmpl w:val="24565FEE"/>
    <w:lvl w:ilvl="0" w:tplc="E69A60B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A155C"/>
    <w:multiLevelType w:val="hybridMultilevel"/>
    <w:tmpl w:val="8346A426"/>
    <w:lvl w:ilvl="0" w:tplc="3162E60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12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4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14"/>
    <w:rsid w:val="0004455A"/>
    <w:rsid w:val="00062455"/>
    <w:rsid w:val="00092546"/>
    <w:rsid w:val="000E082B"/>
    <w:rsid w:val="001277E6"/>
    <w:rsid w:val="00127A71"/>
    <w:rsid w:val="00194DF6"/>
    <w:rsid w:val="001C6C3A"/>
    <w:rsid w:val="00203BCD"/>
    <w:rsid w:val="00313F71"/>
    <w:rsid w:val="00330A03"/>
    <w:rsid w:val="003A1BC3"/>
    <w:rsid w:val="00460EE6"/>
    <w:rsid w:val="00470B14"/>
    <w:rsid w:val="004E1AED"/>
    <w:rsid w:val="004E22A8"/>
    <w:rsid w:val="00547434"/>
    <w:rsid w:val="005B066F"/>
    <w:rsid w:val="005C12A5"/>
    <w:rsid w:val="00605057"/>
    <w:rsid w:val="00615DCD"/>
    <w:rsid w:val="00667C2F"/>
    <w:rsid w:val="006B140D"/>
    <w:rsid w:val="006C65A4"/>
    <w:rsid w:val="00737131"/>
    <w:rsid w:val="00751E35"/>
    <w:rsid w:val="00783FCD"/>
    <w:rsid w:val="007F236B"/>
    <w:rsid w:val="007F3118"/>
    <w:rsid w:val="00842D90"/>
    <w:rsid w:val="00891AFE"/>
    <w:rsid w:val="008C42F3"/>
    <w:rsid w:val="008F504E"/>
    <w:rsid w:val="00967317"/>
    <w:rsid w:val="00A1310C"/>
    <w:rsid w:val="00B3125C"/>
    <w:rsid w:val="00B465FC"/>
    <w:rsid w:val="00B70F07"/>
    <w:rsid w:val="00B97E53"/>
    <w:rsid w:val="00BD5E24"/>
    <w:rsid w:val="00CA7D6B"/>
    <w:rsid w:val="00CC313D"/>
    <w:rsid w:val="00D05B8D"/>
    <w:rsid w:val="00D1315C"/>
    <w:rsid w:val="00D47A97"/>
    <w:rsid w:val="00D573FA"/>
    <w:rsid w:val="00D62589"/>
    <w:rsid w:val="00D62E23"/>
    <w:rsid w:val="00D66C57"/>
    <w:rsid w:val="00DA5914"/>
    <w:rsid w:val="00DC4023"/>
    <w:rsid w:val="00DF7916"/>
    <w:rsid w:val="00E46368"/>
    <w:rsid w:val="00EF50F4"/>
    <w:rsid w:val="00F07E1B"/>
    <w:rsid w:val="00F54F0E"/>
    <w:rsid w:val="00F64C5F"/>
    <w:rsid w:val="00F675D5"/>
    <w:rsid w:val="00F9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D4A"/>
  <w15:docId w15:val="{94B62312-7C53-4755-8F99-87E15E6D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Emphasis">
    <w:name w:val="Emphasis"/>
    <w:basedOn w:val="DefaultParagraphFont"/>
    <w:uiPriority w:val="20"/>
    <w:qFormat/>
    <w:rsid w:val="00B97E53"/>
    <w:rPr>
      <w:i/>
      <w:iCs/>
    </w:rPr>
  </w:style>
  <w:style w:type="character" w:customStyle="1" w:styleId="apple-converted-space">
    <w:name w:val="apple-converted-space"/>
    <w:basedOn w:val="DefaultParagraphFont"/>
    <w:rsid w:val="00B97E53"/>
  </w:style>
  <w:style w:type="character" w:styleId="Strong">
    <w:name w:val="Strong"/>
    <w:basedOn w:val="DefaultParagraphFont"/>
    <w:uiPriority w:val="22"/>
    <w:qFormat/>
    <w:rsid w:val="00B97E53"/>
    <w:rPr>
      <w:b/>
      <w:bCs/>
    </w:rPr>
  </w:style>
  <w:style w:type="character" w:styleId="Hyperlink">
    <w:name w:val="Hyperlink"/>
    <w:basedOn w:val="DefaultParagraphFont"/>
    <w:uiPriority w:val="99"/>
    <w:unhideWhenUsed/>
    <w:rsid w:val="00DF7916"/>
    <w:rPr>
      <w:color w:val="005DBA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C40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6A7A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optal.com/java/the-trie-a-neglected-data-structure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cs.purdue.edu/homes/ayg/CS251/slides/chap11.pdf" TargetMode="External"/><Relationship Id="rId17" Type="http://schemas.openxmlformats.org/officeDocument/2006/relationships/hyperlink" Target="http://localhost:8080/AutoSuggest/suggest/query?prefix=%7bprefix%7d&amp;isEnd=%7bboolean%7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csbalaji/AutoCompleteModule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sujitpal.blogspot.in/2007/02/three-autocomplete-implementations.html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ekkanti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F45B29-A85E-417E-8CD6-CF5DE7194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502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Chaten Nekkanti</dc:creator>
  <cp:lastModifiedBy>Chaten Nekkanti</cp:lastModifiedBy>
  <cp:revision>51</cp:revision>
  <dcterms:created xsi:type="dcterms:W3CDTF">2017-02-03T16:29:00Z</dcterms:created>
  <dcterms:modified xsi:type="dcterms:W3CDTF">2017-02-04T11:39:00Z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